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Rounded MT Bold" w:hAnsi="Arial Rounded MT Bold"/>
          <w:noProof/>
          <w:sz w:val="36"/>
          <w:szCs w:val="36"/>
        </w:rPr>
        <w:id w:val="1598748895"/>
        <w:docPartObj>
          <w:docPartGallery w:val="Cover Pages"/>
          <w:docPartUnique/>
        </w:docPartObj>
      </w:sdtPr>
      <w:sdtContent>
        <w:p w14:paraId="7E6C9B7B" w14:textId="1EB0CA5D" w:rsidR="004C1CD4" w:rsidRPr="007933EC" w:rsidRDefault="00385386" w:rsidP="007933EC">
          <w:pPr>
            <w:jc w:val="center"/>
            <w:rPr>
              <w:rFonts w:ascii="Arial Rounded MT Bold" w:hAnsi="Arial Rounded MT Bold"/>
              <w:noProof/>
              <w:sz w:val="36"/>
              <w:szCs w:val="36"/>
              <w:rtl/>
            </w:rPr>
          </w:pPr>
          <w:r>
            <w:rPr>
              <w:rFonts w:ascii="Arial Rounded MT Bold" w:hAnsi="Arial Rounded MT Bold"/>
              <w:noProof/>
              <w:sz w:val="36"/>
              <w:szCs w:val="36"/>
            </w:rPr>
            <w:drawing>
              <wp:inline distT="0" distB="0" distL="0" distR="0" wp14:anchorId="6E058630" wp14:editId="64F9E2E6">
                <wp:extent cx="12477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t logo.png"/>
                        <pic:cNvPicPr/>
                      </pic:nvPicPr>
                      <pic:blipFill>
                        <a:blip r:embed="rId8">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r w:rsidR="0026579C" w:rsidRPr="0026579C">
            <w:rPr>
              <w:rFonts w:ascii="Arial Rounded MT Bold" w:hAnsi="Arial Rounded MT Bold"/>
              <w:noProof/>
              <w:sz w:val="36"/>
              <w:szCs w:val="36"/>
            </w:rPr>
            <mc:AlternateContent>
              <mc:Choice Requires="wps">
                <w:drawing>
                  <wp:anchor distT="0" distB="0" distL="114300" distR="114300" simplePos="0" relativeHeight="251659264" behindDoc="0" locked="0" layoutInCell="1" allowOverlap="1" wp14:anchorId="618272BC" wp14:editId="647886B0">
                    <wp:simplePos x="0" y="0"/>
                    <wp:positionH relativeFrom="page">
                      <wp:posOffset>228600</wp:posOffset>
                    </wp:positionH>
                    <wp:positionV relativeFrom="page">
                      <wp:posOffset>2238374</wp:posOffset>
                    </wp:positionV>
                    <wp:extent cx="1712890" cy="6679565"/>
                    <wp:effectExtent l="0" t="0" r="1270" b="6985"/>
                    <wp:wrapNone/>
                    <wp:docPr id="138" name="Text Box 138"/>
                    <wp:cNvGraphicFramePr/>
                    <a:graphic xmlns:a="http://schemas.openxmlformats.org/drawingml/2006/main">
                      <a:graphicData uri="http://schemas.microsoft.com/office/word/2010/wordprocessingShape">
                        <wps:wsp>
                          <wps:cNvSpPr txBox="1"/>
                          <wps:spPr>
                            <a:xfrm>
                              <a:off x="0" y="0"/>
                              <a:ext cx="1712890" cy="667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35"/>
                                  <w:gridCol w:w="2064"/>
                                </w:tblGrid>
                                <w:tr w:rsidR="0026579C" w14:paraId="0DD5CA56" w14:textId="77777777">
                                  <w:trPr>
                                    <w:jc w:val="center"/>
                                  </w:trPr>
                                  <w:tc>
                                    <w:tcPr>
                                      <w:tcW w:w="2568" w:type="pct"/>
                                      <w:vAlign w:val="center"/>
                                    </w:tcPr>
                                    <w:p w14:paraId="3D9C2DDF" w14:textId="77777777" w:rsidR="0026579C" w:rsidRDefault="0026579C">
                                      <w:pPr>
                                        <w:jc w:val="right"/>
                                      </w:pPr>
                                      <w:r>
                                        <w:rPr>
                                          <w:noProof/>
                                        </w:rPr>
                                        <w:drawing>
                                          <wp:inline distT="0" distB="0" distL="0" distR="0" wp14:anchorId="2EE3DCEE" wp14:editId="769F55C6">
                                            <wp:extent cx="25336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p4.png"/>
                                                    <pic:cNvPicPr/>
                                                  </pic:nvPicPr>
                                                  <pic:blipFill>
                                                    <a:blip r:embed="rId9">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B988966" w14:textId="77777777" w:rsidR="0026579C" w:rsidRDefault="0026579C" w:rsidP="0026579C">
                                          <w:pPr>
                                            <w:pStyle w:val="NoSpacing"/>
                                            <w:spacing w:line="312" w:lineRule="auto"/>
                                            <w:rPr>
                                              <w:caps/>
                                              <w:color w:val="191919" w:themeColor="text1" w:themeTint="E6"/>
                                              <w:sz w:val="72"/>
                                              <w:szCs w:val="72"/>
                                            </w:rPr>
                                          </w:pPr>
                                          <w:r>
                                            <w:rPr>
                                              <w:caps/>
                                              <w:color w:val="191919" w:themeColor="text1" w:themeTint="E6"/>
                                              <w:sz w:val="72"/>
                                              <w:szCs w:val="72"/>
                                            </w:rPr>
                                            <w:t>Bus Reservation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15DBC92D" w14:textId="77777777" w:rsidR="0026579C" w:rsidRDefault="00385386" w:rsidP="00385386">
                                          <w:pPr>
                                            <w:jc w:val="right"/>
                                            <w:rPr>
                                              <w:sz w:val="24"/>
                                              <w:szCs w:val="24"/>
                                            </w:rPr>
                                          </w:pPr>
                                          <w:r>
                                            <w:rPr>
                                              <w:color w:val="000000" w:themeColor="text1"/>
                                              <w:sz w:val="24"/>
                                              <w:szCs w:val="24"/>
                                            </w:rPr>
                                            <w:t xml:space="preserve">     </w:t>
                                          </w:r>
                                        </w:p>
                                      </w:sdtContent>
                                    </w:sdt>
                                  </w:tc>
                                  <w:tc>
                                    <w:tcPr>
                                      <w:tcW w:w="2432" w:type="pct"/>
                                      <w:vAlign w:val="center"/>
                                    </w:tcPr>
                                    <w:p w14:paraId="2BC182E3" w14:textId="77777777" w:rsidR="0026579C" w:rsidRDefault="0026579C" w:rsidP="0026579C">
                                      <w:pPr>
                                        <w:pStyle w:val="NoSpacing"/>
                                        <w:rPr>
                                          <w:caps/>
                                          <w:color w:val="ED7D31" w:themeColor="accent2"/>
                                          <w:sz w:val="26"/>
                                          <w:szCs w:val="26"/>
                                        </w:rPr>
                                      </w:pPr>
                                      <w:r>
                                        <w:rPr>
                                          <w:caps/>
                                          <w:color w:val="ED7D31" w:themeColor="accent2"/>
                                          <w:sz w:val="26"/>
                                          <w:szCs w:val="26"/>
                                        </w:rPr>
                                        <w:t>By</w:t>
                                      </w:r>
                                    </w:p>
                                    <w:p w14:paraId="39C71981" w14:textId="51F5B8AC" w:rsidR="0026579C" w:rsidRDefault="0026579C" w:rsidP="0026579C">
                                      <w:pPr>
                                        <w:pStyle w:val="NoSpacing"/>
                                        <w:rPr>
                                          <w:caps/>
                                          <w:color w:val="ED7D31" w:themeColor="accent2"/>
                                          <w:sz w:val="26"/>
                                          <w:szCs w:val="26"/>
                                        </w:rPr>
                                      </w:pPr>
                                      <w:r>
                                        <w:rPr>
                                          <w:caps/>
                                          <w:color w:val="ED7D31" w:themeColor="accent2"/>
                                          <w:sz w:val="26"/>
                                          <w:szCs w:val="26"/>
                                        </w:rPr>
                                        <w:t>Hesham Ayman (200010286)</w:t>
                                      </w:r>
                                    </w:p>
                                    <w:p w14:paraId="3D3CAA1F" w14:textId="77777777" w:rsidR="00C3297A" w:rsidRDefault="00C3297A" w:rsidP="00C3297A">
                                      <w:pPr>
                                        <w:pStyle w:val="NoSpacing"/>
                                        <w:rPr>
                                          <w:caps/>
                                          <w:color w:val="ED7D31" w:themeColor="accent2"/>
                                          <w:sz w:val="26"/>
                                          <w:szCs w:val="26"/>
                                        </w:rPr>
                                      </w:pPr>
                                      <w:r>
                                        <w:rPr>
                                          <w:caps/>
                                          <w:color w:val="ED7D31" w:themeColor="accent2"/>
                                          <w:sz w:val="26"/>
                                          <w:szCs w:val="26"/>
                                        </w:rPr>
                                        <w:t>mahmoud refaat (200010377)</w:t>
                                      </w:r>
                                    </w:p>
                                    <w:p w14:paraId="3AABF3AC" w14:textId="77777777" w:rsidR="00C3297A" w:rsidRPr="0026579C" w:rsidRDefault="00C3297A" w:rsidP="00C3297A">
                                      <w:pPr>
                                        <w:pStyle w:val="NoSpacing"/>
                                        <w:rPr>
                                          <w:caps/>
                                          <w:color w:val="ED7D31" w:themeColor="accent2"/>
                                          <w:sz w:val="26"/>
                                          <w:szCs w:val="26"/>
                                        </w:rPr>
                                      </w:pPr>
                                      <w:r>
                                        <w:rPr>
                                          <w:caps/>
                                          <w:color w:val="ED7D31" w:themeColor="accent2"/>
                                          <w:sz w:val="26"/>
                                          <w:szCs w:val="26"/>
                                        </w:rPr>
                                        <w:t>khaled kamr (200013171)</w:t>
                                      </w:r>
                                    </w:p>
                                    <w:p w14:paraId="262A37F1" w14:textId="77777777" w:rsidR="0026579C" w:rsidRDefault="0026579C" w:rsidP="0026579C">
                                      <w:pPr>
                                        <w:pStyle w:val="NoSpacing"/>
                                        <w:rPr>
                                          <w:caps/>
                                          <w:color w:val="ED7D31" w:themeColor="accent2"/>
                                          <w:sz w:val="26"/>
                                          <w:szCs w:val="26"/>
                                        </w:rPr>
                                      </w:pPr>
                                      <w:r>
                                        <w:rPr>
                                          <w:caps/>
                                          <w:color w:val="ED7D31" w:themeColor="accent2"/>
                                          <w:sz w:val="26"/>
                                          <w:szCs w:val="26"/>
                                        </w:rPr>
                                        <w:t>Karim Wael (200010888)</w:t>
                                      </w:r>
                                    </w:p>
                                    <w:p w14:paraId="5173FE48" w14:textId="77777777" w:rsidR="0026579C" w:rsidRDefault="0026579C">
                                      <w:pPr>
                                        <w:pStyle w:val="NoSpacing"/>
                                        <w:rPr>
                                          <w:color w:val="ED7D31" w:themeColor="accent2"/>
                                          <w:sz w:val="26"/>
                                          <w:szCs w:val="26"/>
                                        </w:rPr>
                                      </w:pPr>
                                    </w:p>
                                    <w:p w14:paraId="69EEEBB7" w14:textId="77777777" w:rsidR="0026579C" w:rsidRDefault="00000000" w:rsidP="0026579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26579C">
                                            <w:rPr>
                                              <w:color w:val="44546A" w:themeColor="text2"/>
                                            </w:rPr>
                                            <w:t xml:space="preserve">     </w:t>
                                          </w:r>
                                        </w:sdtContent>
                                      </w:sdt>
                                    </w:p>
                                  </w:tc>
                                </w:tr>
                              </w:tbl>
                              <w:p w14:paraId="5DC00C93" w14:textId="77777777" w:rsidR="0026579C" w:rsidRDefault="0026579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18272BC" id="_x0000_t202" coordsize="21600,21600" o:spt="202" path="m,l,21600r21600,l21600,xe">
                    <v:stroke joinstyle="miter"/>
                    <v:path gradientshapeok="t" o:connecttype="rect"/>
                  </v:shapetype>
                  <v:shape id="Text Box 138" o:spid="_x0000_s1026" type="#_x0000_t202" style="position:absolute;left:0;text-align:left;margin-left:18pt;margin-top:176.25pt;width:134.85pt;height:525.9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35"/>
                            <w:gridCol w:w="2064"/>
                          </w:tblGrid>
                          <w:tr w:rsidR="0026579C" w14:paraId="0DD5CA56" w14:textId="77777777">
                            <w:trPr>
                              <w:jc w:val="center"/>
                            </w:trPr>
                            <w:tc>
                              <w:tcPr>
                                <w:tcW w:w="2568" w:type="pct"/>
                                <w:vAlign w:val="center"/>
                              </w:tcPr>
                              <w:p w14:paraId="3D9C2DDF" w14:textId="77777777" w:rsidR="0026579C" w:rsidRDefault="0026579C">
                                <w:pPr>
                                  <w:jc w:val="right"/>
                                </w:pPr>
                                <w:r>
                                  <w:rPr>
                                    <w:noProof/>
                                  </w:rPr>
                                  <w:drawing>
                                    <wp:inline distT="0" distB="0" distL="0" distR="0" wp14:anchorId="2EE3DCEE" wp14:editId="769F55C6">
                                      <wp:extent cx="25336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p4.png"/>
                                              <pic:cNvPicPr/>
                                            </pic:nvPicPr>
                                            <pic:blipFill>
                                              <a:blip r:embed="rId9">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B988966" w14:textId="77777777" w:rsidR="0026579C" w:rsidRDefault="0026579C" w:rsidP="0026579C">
                                    <w:pPr>
                                      <w:pStyle w:val="NoSpacing"/>
                                      <w:spacing w:line="312" w:lineRule="auto"/>
                                      <w:rPr>
                                        <w:caps/>
                                        <w:color w:val="191919" w:themeColor="text1" w:themeTint="E6"/>
                                        <w:sz w:val="72"/>
                                        <w:szCs w:val="72"/>
                                      </w:rPr>
                                    </w:pPr>
                                    <w:r>
                                      <w:rPr>
                                        <w:caps/>
                                        <w:color w:val="191919" w:themeColor="text1" w:themeTint="E6"/>
                                        <w:sz w:val="72"/>
                                        <w:szCs w:val="72"/>
                                      </w:rPr>
                                      <w:t>Bus Reservation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15DBC92D" w14:textId="77777777" w:rsidR="0026579C" w:rsidRDefault="00385386" w:rsidP="00385386">
                                    <w:pPr>
                                      <w:jc w:val="right"/>
                                      <w:rPr>
                                        <w:sz w:val="24"/>
                                        <w:szCs w:val="24"/>
                                      </w:rPr>
                                    </w:pPr>
                                    <w:r>
                                      <w:rPr>
                                        <w:color w:val="000000" w:themeColor="text1"/>
                                        <w:sz w:val="24"/>
                                        <w:szCs w:val="24"/>
                                      </w:rPr>
                                      <w:t xml:space="preserve">     </w:t>
                                    </w:r>
                                  </w:p>
                                </w:sdtContent>
                              </w:sdt>
                            </w:tc>
                            <w:tc>
                              <w:tcPr>
                                <w:tcW w:w="2432" w:type="pct"/>
                                <w:vAlign w:val="center"/>
                              </w:tcPr>
                              <w:p w14:paraId="2BC182E3" w14:textId="77777777" w:rsidR="0026579C" w:rsidRDefault="0026579C" w:rsidP="0026579C">
                                <w:pPr>
                                  <w:pStyle w:val="NoSpacing"/>
                                  <w:rPr>
                                    <w:caps/>
                                    <w:color w:val="ED7D31" w:themeColor="accent2"/>
                                    <w:sz w:val="26"/>
                                    <w:szCs w:val="26"/>
                                  </w:rPr>
                                </w:pPr>
                                <w:r>
                                  <w:rPr>
                                    <w:caps/>
                                    <w:color w:val="ED7D31" w:themeColor="accent2"/>
                                    <w:sz w:val="26"/>
                                    <w:szCs w:val="26"/>
                                  </w:rPr>
                                  <w:t>By</w:t>
                                </w:r>
                              </w:p>
                              <w:p w14:paraId="39C71981" w14:textId="51F5B8AC" w:rsidR="0026579C" w:rsidRDefault="0026579C" w:rsidP="0026579C">
                                <w:pPr>
                                  <w:pStyle w:val="NoSpacing"/>
                                  <w:rPr>
                                    <w:caps/>
                                    <w:color w:val="ED7D31" w:themeColor="accent2"/>
                                    <w:sz w:val="26"/>
                                    <w:szCs w:val="26"/>
                                  </w:rPr>
                                </w:pPr>
                                <w:r>
                                  <w:rPr>
                                    <w:caps/>
                                    <w:color w:val="ED7D31" w:themeColor="accent2"/>
                                    <w:sz w:val="26"/>
                                    <w:szCs w:val="26"/>
                                  </w:rPr>
                                  <w:t>Hesham Ayman (200010286)</w:t>
                                </w:r>
                              </w:p>
                              <w:p w14:paraId="3D3CAA1F" w14:textId="77777777" w:rsidR="00C3297A" w:rsidRDefault="00C3297A" w:rsidP="00C3297A">
                                <w:pPr>
                                  <w:pStyle w:val="NoSpacing"/>
                                  <w:rPr>
                                    <w:caps/>
                                    <w:color w:val="ED7D31" w:themeColor="accent2"/>
                                    <w:sz w:val="26"/>
                                    <w:szCs w:val="26"/>
                                  </w:rPr>
                                </w:pPr>
                                <w:r>
                                  <w:rPr>
                                    <w:caps/>
                                    <w:color w:val="ED7D31" w:themeColor="accent2"/>
                                    <w:sz w:val="26"/>
                                    <w:szCs w:val="26"/>
                                  </w:rPr>
                                  <w:t>mahmoud refaat (200010377)</w:t>
                                </w:r>
                              </w:p>
                              <w:p w14:paraId="3AABF3AC" w14:textId="77777777" w:rsidR="00C3297A" w:rsidRPr="0026579C" w:rsidRDefault="00C3297A" w:rsidP="00C3297A">
                                <w:pPr>
                                  <w:pStyle w:val="NoSpacing"/>
                                  <w:rPr>
                                    <w:caps/>
                                    <w:color w:val="ED7D31" w:themeColor="accent2"/>
                                    <w:sz w:val="26"/>
                                    <w:szCs w:val="26"/>
                                  </w:rPr>
                                </w:pPr>
                                <w:r>
                                  <w:rPr>
                                    <w:caps/>
                                    <w:color w:val="ED7D31" w:themeColor="accent2"/>
                                    <w:sz w:val="26"/>
                                    <w:szCs w:val="26"/>
                                  </w:rPr>
                                  <w:t>khaled kamr (200013171)</w:t>
                                </w:r>
                              </w:p>
                              <w:p w14:paraId="262A37F1" w14:textId="77777777" w:rsidR="0026579C" w:rsidRDefault="0026579C" w:rsidP="0026579C">
                                <w:pPr>
                                  <w:pStyle w:val="NoSpacing"/>
                                  <w:rPr>
                                    <w:caps/>
                                    <w:color w:val="ED7D31" w:themeColor="accent2"/>
                                    <w:sz w:val="26"/>
                                    <w:szCs w:val="26"/>
                                  </w:rPr>
                                </w:pPr>
                                <w:r>
                                  <w:rPr>
                                    <w:caps/>
                                    <w:color w:val="ED7D31" w:themeColor="accent2"/>
                                    <w:sz w:val="26"/>
                                    <w:szCs w:val="26"/>
                                  </w:rPr>
                                  <w:t>Karim Wael (200010888)</w:t>
                                </w:r>
                              </w:p>
                              <w:p w14:paraId="5173FE48" w14:textId="77777777" w:rsidR="0026579C" w:rsidRDefault="0026579C">
                                <w:pPr>
                                  <w:pStyle w:val="NoSpacing"/>
                                  <w:rPr>
                                    <w:color w:val="ED7D31" w:themeColor="accent2"/>
                                    <w:sz w:val="26"/>
                                    <w:szCs w:val="26"/>
                                  </w:rPr>
                                </w:pPr>
                              </w:p>
                              <w:p w14:paraId="69EEEBB7" w14:textId="77777777" w:rsidR="0026579C" w:rsidRDefault="00000000" w:rsidP="0026579C">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26579C">
                                      <w:rPr>
                                        <w:color w:val="44546A" w:themeColor="text2"/>
                                      </w:rPr>
                                      <w:t xml:space="preserve">     </w:t>
                                    </w:r>
                                  </w:sdtContent>
                                </w:sdt>
                              </w:p>
                            </w:tc>
                          </w:tr>
                        </w:tbl>
                        <w:p w14:paraId="5DC00C93" w14:textId="77777777" w:rsidR="0026579C" w:rsidRDefault="0026579C"/>
                      </w:txbxContent>
                    </v:textbox>
                    <w10:wrap anchorx="page" anchory="page"/>
                  </v:shape>
                </w:pict>
              </mc:Fallback>
            </mc:AlternateContent>
          </w:r>
          <w:r w:rsidR="0026579C">
            <w:rPr>
              <w:rFonts w:ascii="Arial Rounded MT Bold" w:hAnsi="Arial Rounded MT Bold"/>
              <w:noProof/>
              <w:sz w:val="36"/>
              <w:szCs w:val="36"/>
            </w:rPr>
            <w:br w:type="page"/>
          </w:r>
        </w:p>
      </w:sdtContent>
    </w:sdt>
    <w:p w14:paraId="2C03A08D" w14:textId="77777777" w:rsidR="007933EC" w:rsidRDefault="007933EC" w:rsidP="00A4018E">
      <w:pPr>
        <w:rPr>
          <w:rFonts w:ascii="Arial Rounded MT Bold" w:hAnsi="Arial Rounded MT Bold"/>
          <w:sz w:val="32"/>
          <w:szCs w:val="32"/>
        </w:rPr>
      </w:pPr>
    </w:p>
    <w:p w14:paraId="42FA78E3" w14:textId="77777777" w:rsidR="007C1D10" w:rsidRDefault="007C1D10" w:rsidP="00A4018E">
      <w:pPr>
        <w:rPr>
          <w:rFonts w:ascii="Arial Rounded MT Bold" w:hAnsi="Arial Rounded MT Bold"/>
          <w:sz w:val="32"/>
          <w:szCs w:val="32"/>
        </w:rPr>
      </w:pPr>
    </w:p>
    <w:p w14:paraId="79BDBB38" w14:textId="77777777" w:rsidR="007C1D10" w:rsidRDefault="007C1D10" w:rsidP="00A4018E">
      <w:pPr>
        <w:rPr>
          <w:rFonts w:ascii="Arial Rounded MT Bold" w:hAnsi="Arial Rounded MT Bold"/>
          <w:sz w:val="32"/>
          <w:szCs w:val="32"/>
        </w:rPr>
      </w:pPr>
    </w:p>
    <w:p w14:paraId="736F9852" w14:textId="7EC45411" w:rsidR="00A4018E" w:rsidRPr="00A4018E" w:rsidRDefault="00FA45A4" w:rsidP="00A4018E">
      <w:pPr>
        <w:rPr>
          <w:rFonts w:ascii="Arial Rounded MT Bold" w:hAnsi="Arial Rounded MT Bold"/>
          <w:sz w:val="32"/>
          <w:szCs w:val="32"/>
        </w:rPr>
      </w:pPr>
      <w:r w:rsidRPr="00FA45A4">
        <w:rPr>
          <w:rFonts w:ascii="Arial Rounded MT Bold" w:hAnsi="Arial Rounded MT Bold"/>
          <w:sz w:val="32"/>
          <w:szCs w:val="32"/>
        </w:rPr>
        <w:t>This system</w:t>
      </w:r>
      <w:r w:rsidR="00A4018E">
        <w:rPr>
          <w:rFonts w:ascii="Arial Rounded MT Bold" w:hAnsi="Arial Rounded MT Bold"/>
          <w:sz w:val="32"/>
          <w:szCs w:val="32"/>
        </w:rPr>
        <w:t xml:space="preserve"> project</w:t>
      </w:r>
      <w:r w:rsidRPr="00FA45A4">
        <w:rPr>
          <w:rFonts w:ascii="Arial Rounded MT Bold" w:hAnsi="Arial Rounded MT Bold"/>
          <w:sz w:val="32"/>
          <w:szCs w:val="32"/>
        </w:rPr>
        <w:t xml:space="preserve"> lets the users </w:t>
      </w:r>
      <w:r w:rsidR="00A4018E" w:rsidRPr="00A4018E">
        <w:rPr>
          <w:rFonts w:ascii="Arial Rounded MT Bold" w:hAnsi="Arial Rounded MT Bold"/>
          <w:sz w:val="32"/>
          <w:szCs w:val="32"/>
        </w:rPr>
        <w:t>to reserve a bus trip</w:t>
      </w:r>
      <w:r w:rsidR="00A4018E">
        <w:rPr>
          <w:rFonts w:ascii="Arial Rounded MT Bold" w:hAnsi="Arial Rounded MT Bold"/>
          <w:sz w:val="32"/>
          <w:szCs w:val="32"/>
        </w:rPr>
        <w:t xml:space="preserve"> and they can choose between the general bus or VIP bus.</w:t>
      </w:r>
    </w:p>
    <w:p w14:paraId="6D59C9D1" w14:textId="77777777" w:rsidR="00A4018E" w:rsidRPr="00A4018E" w:rsidRDefault="00A4018E" w:rsidP="00A4018E">
      <w:pPr>
        <w:rPr>
          <w:rFonts w:ascii="Source Sans Pro" w:hAnsi="Source Sans Pro"/>
          <w:color w:val="222222"/>
          <w:shd w:val="clear" w:color="auto" w:fill="FFFFFF"/>
        </w:rPr>
      </w:pPr>
    </w:p>
    <w:p w14:paraId="1E05721C" w14:textId="1CAF8552" w:rsidR="00FA45A4" w:rsidRDefault="00C3297A">
      <w:pPr>
        <w:rPr>
          <w:rFonts w:ascii="Arial Rounded MT Bold" w:hAnsi="Arial Rounded MT Bold"/>
          <w:sz w:val="32"/>
          <w:szCs w:val="32"/>
        </w:rPr>
      </w:pPr>
      <w:r>
        <w:rPr>
          <w:rFonts w:ascii="Arial Rounded MT Bold" w:hAnsi="Arial Rounded MT Bold"/>
          <w:sz w:val="32"/>
          <w:szCs w:val="32"/>
        </w:rPr>
        <w:t>Basically,</w:t>
      </w:r>
      <w:r w:rsidR="00A4018E">
        <w:rPr>
          <w:rFonts w:ascii="Arial Rounded MT Bold" w:hAnsi="Arial Rounded MT Bold"/>
          <w:sz w:val="32"/>
          <w:szCs w:val="32"/>
        </w:rPr>
        <w:t xml:space="preserve"> four features are available in this project.</w:t>
      </w:r>
    </w:p>
    <w:p w14:paraId="11522269" w14:textId="77777777" w:rsidR="007C1D10" w:rsidRDefault="007C1D10">
      <w:pPr>
        <w:rPr>
          <w:rFonts w:ascii="Arial Rounded MT Bold" w:hAnsi="Arial Rounded MT Bold"/>
          <w:sz w:val="32"/>
          <w:szCs w:val="32"/>
        </w:rPr>
      </w:pPr>
    </w:p>
    <w:p w14:paraId="5E366F1D" w14:textId="2795ABFB" w:rsidR="00A4018E" w:rsidRDefault="00A4018E">
      <w:pPr>
        <w:rPr>
          <w:rFonts w:ascii="Arial Rounded MT Bold" w:hAnsi="Arial Rounded MT Bold"/>
          <w:sz w:val="32"/>
          <w:szCs w:val="32"/>
        </w:rPr>
      </w:pPr>
    </w:p>
    <w:p w14:paraId="51F76B72" w14:textId="628A3FB5" w:rsidR="00FA45A4" w:rsidRPr="004C1CD4" w:rsidRDefault="00A4018E" w:rsidP="00A4018E">
      <w:pPr>
        <w:pStyle w:val="ListParagraph"/>
        <w:numPr>
          <w:ilvl w:val="0"/>
          <w:numId w:val="26"/>
        </w:numPr>
        <w:rPr>
          <w:rFonts w:ascii="Arial Rounded MT Bold" w:hAnsi="Arial Rounded MT Bold"/>
          <w:b/>
          <w:bCs/>
          <w:sz w:val="32"/>
          <w:szCs w:val="32"/>
        </w:rPr>
      </w:pPr>
      <w:r w:rsidRPr="004C1CD4">
        <w:rPr>
          <w:rFonts w:ascii="Arial Rounded MT Bold" w:hAnsi="Arial Rounded MT Bold"/>
          <w:b/>
          <w:bCs/>
          <w:sz w:val="32"/>
          <w:szCs w:val="32"/>
        </w:rPr>
        <w:t>Install</w:t>
      </w:r>
      <w:r w:rsidR="004C1CD4" w:rsidRPr="004C1CD4">
        <w:rPr>
          <w:rFonts w:ascii="Arial Rounded MT Bold" w:hAnsi="Arial Rounded MT Bold"/>
          <w:b/>
          <w:bCs/>
          <w:sz w:val="32"/>
          <w:szCs w:val="32"/>
        </w:rPr>
        <w:t xml:space="preserve"> bus information</w:t>
      </w:r>
    </w:p>
    <w:p w14:paraId="5243A817" w14:textId="001248DC" w:rsidR="004C1CD4" w:rsidRPr="004C1CD4" w:rsidRDefault="004C1CD4" w:rsidP="004C1CD4">
      <w:pPr>
        <w:pStyle w:val="ListParagraph"/>
        <w:rPr>
          <w:rFonts w:ascii="Arial Rounded MT Bold" w:hAnsi="Arial Rounded MT Bold"/>
          <w:sz w:val="28"/>
          <w:szCs w:val="28"/>
        </w:rPr>
      </w:pPr>
      <w:r w:rsidRPr="004C1CD4">
        <w:rPr>
          <w:rFonts w:ascii="Arial Rounded MT Bold" w:hAnsi="Arial Rounded MT Bold"/>
          <w:sz w:val="28"/>
          <w:szCs w:val="28"/>
        </w:rPr>
        <w:t xml:space="preserve">This feature is allowed only for the </w:t>
      </w:r>
      <w:r w:rsidR="00C3297A" w:rsidRPr="004C1CD4">
        <w:rPr>
          <w:rFonts w:ascii="Arial Rounded MT Bold" w:hAnsi="Arial Rounded MT Bold"/>
          <w:sz w:val="28"/>
          <w:szCs w:val="28"/>
        </w:rPr>
        <w:t>stuff,</w:t>
      </w:r>
      <w:r w:rsidRPr="004C1CD4">
        <w:rPr>
          <w:rFonts w:ascii="Arial Rounded MT Bold" w:hAnsi="Arial Rounded MT Bold"/>
          <w:sz w:val="28"/>
          <w:szCs w:val="28"/>
        </w:rPr>
        <w:t xml:space="preserve"> it allows you to install a typical bus information before it can be reserved by the passengers or shown in buses available. It includes the bus no., driver’s name, arrival time, departure time and destination of the bus.</w:t>
      </w:r>
    </w:p>
    <w:p w14:paraId="54E1159A" w14:textId="61376253" w:rsidR="004C1CD4" w:rsidRPr="004C1CD4" w:rsidRDefault="004C1CD4" w:rsidP="004C1CD4">
      <w:pPr>
        <w:rPr>
          <w:rFonts w:ascii="Arial Rounded MT Bold" w:hAnsi="Arial Rounded MT Bold"/>
          <w:sz w:val="28"/>
          <w:szCs w:val="28"/>
        </w:rPr>
      </w:pPr>
    </w:p>
    <w:p w14:paraId="3BCC4B5E" w14:textId="57D96834" w:rsidR="004C1CD4" w:rsidRPr="004C1CD4" w:rsidRDefault="004C1CD4" w:rsidP="004C1CD4">
      <w:pPr>
        <w:pStyle w:val="ListParagraph"/>
        <w:numPr>
          <w:ilvl w:val="0"/>
          <w:numId w:val="26"/>
        </w:numPr>
        <w:rPr>
          <w:rFonts w:ascii="Arial Rounded MT Bold" w:hAnsi="Arial Rounded MT Bold"/>
          <w:b/>
          <w:bCs/>
          <w:sz w:val="32"/>
          <w:szCs w:val="32"/>
        </w:rPr>
      </w:pPr>
      <w:r w:rsidRPr="004C1CD4">
        <w:rPr>
          <w:rFonts w:ascii="Arial Rounded MT Bold" w:hAnsi="Arial Rounded MT Bold"/>
          <w:b/>
          <w:bCs/>
          <w:sz w:val="32"/>
          <w:szCs w:val="32"/>
        </w:rPr>
        <w:t>Reservation</w:t>
      </w:r>
    </w:p>
    <w:p w14:paraId="3AFC3725" w14:textId="77777777" w:rsidR="004C1CD4" w:rsidRPr="004C1CD4" w:rsidRDefault="004C1CD4" w:rsidP="004C1CD4">
      <w:pPr>
        <w:pStyle w:val="ListParagraph"/>
        <w:rPr>
          <w:rFonts w:ascii="Arial Rounded MT Bold" w:hAnsi="Arial Rounded MT Bold"/>
          <w:sz w:val="28"/>
          <w:szCs w:val="28"/>
        </w:rPr>
      </w:pPr>
      <w:r w:rsidRPr="004C1CD4">
        <w:rPr>
          <w:rFonts w:ascii="Arial Rounded MT Bold" w:hAnsi="Arial Rounded MT Bold"/>
          <w:sz w:val="28"/>
          <w:szCs w:val="28"/>
        </w:rPr>
        <w:t>This feature is very simple; it includes the bus no., seat number and the passenger’s name. The seat number of the particular bus is reserved under the passenger’s name.</w:t>
      </w:r>
    </w:p>
    <w:p w14:paraId="4A7F7F9C" w14:textId="77777777" w:rsidR="004C1CD4" w:rsidRPr="004C1CD4" w:rsidRDefault="004C1CD4" w:rsidP="004C1CD4">
      <w:pPr>
        <w:pStyle w:val="ListParagraph"/>
        <w:rPr>
          <w:rFonts w:ascii="Arial Rounded MT Bold" w:hAnsi="Arial Rounded MT Bold"/>
          <w:sz w:val="32"/>
          <w:szCs w:val="32"/>
        </w:rPr>
      </w:pPr>
    </w:p>
    <w:p w14:paraId="0F977757" w14:textId="77777777" w:rsidR="004C1CD4" w:rsidRPr="004C1CD4" w:rsidRDefault="004C1CD4" w:rsidP="004C1CD4">
      <w:pPr>
        <w:pStyle w:val="ListParagraph"/>
        <w:numPr>
          <w:ilvl w:val="0"/>
          <w:numId w:val="26"/>
        </w:numPr>
        <w:rPr>
          <w:rFonts w:ascii="Arial Rounded MT Bold" w:hAnsi="Arial Rounded MT Bold"/>
          <w:b/>
          <w:bCs/>
          <w:sz w:val="32"/>
          <w:szCs w:val="32"/>
        </w:rPr>
      </w:pPr>
      <w:r w:rsidRPr="004C1CD4">
        <w:rPr>
          <w:rFonts w:ascii="Arial Rounded MT Bold" w:hAnsi="Arial Rounded MT Bold"/>
          <w:b/>
          <w:bCs/>
          <w:sz w:val="32"/>
          <w:szCs w:val="32"/>
        </w:rPr>
        <w:t>Show Reservation Information</w:t>
      </w:r>
    </w:p>
    <w:p w14:paraId="40CA0F89" w14:textId="216F4706" w:rsidR="004C1CD4" w:rsidRPr="004C1CD4" w:rsidRDefault="004C1CD4" w:rsidP="004C1CD4">
      <w:pPr>
        <w:pStyle w:val="ListParagraph"/>
        <w:rPr>
          <w:rFonts w:ascii="Arial Rounded MT Bold" w:hAnsi="Arial Rounded MT Bold"/>
          <w:sz w:val="28"/>
          <w:szCs w:val="28"/>
        </w:rPr>
      </w:pPr>
      <w:r w:rsidRPr="004C1CD4">
        <w:rPr>
          <w:rFonts w:ascii="Arial Rounded MT Bold" w:hAnsi="Arial Rounded MT Bold"/>
          <w:sz w:val="28"/>
          <w:szCs w:val="28"/>
        </w:rPr>
        <w:t>With this feature, you can show all the information regarding the buses and their respective seats. It contains all the information stored by the previous two function of this project. It also enlists the no. of empty seats in a bus along with the seat number registered to a particular passenger. (Scroll down to view the output screen of this feature.)</w:t>
      </w:r>
    </w:p>
    <w:p w14:paraId="450487B9" w14:textId="77777777" w:rsidR="004C1CD4" w:rsidRPr="004C1CD4" w:rsidRDefault="004C1CD4" w:rsidP="004C1CD4">
      <w:pPr>
        <w:pStyle w:val="ListParagraph"/>
        <w:rPr>
          <w:rFonts w:ascii="Arial Rounded MT Bold" w:hAnsi="Arial Rounded MT Bold"/>
          <w:sz w:val="32"/>
          <w:szCs w:val="32"/>
        </w:rPr>
      </w:pPr>
    </w:p>
    <w:p w14:paraId="7BE111C6" w14:textId="77777777" w:rsidR="004C1CD4" w:rsidRPr="004C1CD4" w:rsidRDefault="004C1CD4" w:rsidP="004C1CD4">
      <w:pPr>
        <w:pStyle w:val="ListParagraph"/>
        <w:numPr>
          <w:ilvl w:val="0"/>
          <w:numId w:val="26"/>
        </w:numPr>
        <w:rPr>
          <w:rFonts w:ascii="Arial Rounded MT Bold" w:hAnsi="Arial Rounded MT Bold"/>
          <w:b/>
          <w:bCs/>
          <w:sz w:val="32"/>
          <w:szCs w:val="32"/>
        </w:rPr>
      </w:pPr>
      <w:r w:rsidRPr="004C1CD4">
        <w:rPr>
          <w:rFonts w:ascii="Arial Rounded MT Bold" w:hAnsi="Arial Rounded MT Bold"/>
          <w:b/>
          <w:bCs/>
          <w:sz w:val="32"/>
          <w:szCs w:val="32"/>
        </w:rPr>
        <w:t>Buses Availability</w:t>
      </w:r>
    </w:p>
    <w:p w14:paraId="0473CC8C" w14:textId="039AD9F5" w:rsidR="004C1CD4" w:rsidRPr="004C1CD4" w:rsidRDefault="004C1CD4" w:rsidP="004C1CD4">
      <w:pPr>
        <w:pStyle w:val="ListParagraph"/>
        <w:rPr>
          <w:rFonts w:ascii="Arial Rounded MT Bold" w:hAnsi="Arial Rounded MT Bold"/>
          <w:sz w:val="28"/>
          <w:szCs w:val="28"/>
        </w:rPr>
      </w:pPr>
      <w:r w:rsidRPr="004C1CD4">
        <w:rPr>
          <w:rFonts w:ascii="Arial Rounded MT Bold" w:hAnsi="Arial Rounded MT Bold"/>
          <w:sz w:val="28"/>
          <w:szCs w:val="28"/>
        </w:rPr>
        <w:t>This feature simply shows the buses available for reservation, and the information regarding the bus no. stored under the first feature.</w:t>
      </w:r>
    </w:p>
    <w:p w14:paraId="66A82C39" w14:textId="5CB56497" w:rsidR="004C1CD4" w:rsidRDefault="004C1CD4" w:rsidP="004C1CD4">
      <w:pPr>
        <w:pStyle w:val="ListParagraph"/>
        <w:rPr>
          <w:rFonts w:ascii="Arial Rounded MT Bold" w:hAnsi="Arial Rounded MT Bold"/>
          <w:sz w:val="32"/>
          <w:szCs w:val="32"/>
        </w:rPr>
      </w:pPr>
    </w:p>
    <w:p w14:paraId="2EA26949" w14:textId="77777777" w:rsidR="004C1CD4" w:rsidRPr="007933EC" w:rsidRDefault="004C1CD4" w:rsidP="007933EC">
      <w:pPr>
        <w:rPr>
          <w:rFonts w:ascii="Arial Rounded MT Bold" w:hAnsi="Arial Rounded MT Bold"/>
          <w:sz w:val="32"/>
          <w:szCs w:val="32"/>
        </w:rPr>
      </w:pPr>
    </w:p>
    <w:p w14:paraId="199072E4" w14:textId="77777777" w:rsidR="00C3297A" w:rsidRDefault="00C3297A" w:rsidP="004C1CD4">
      <w:pPr>
        <w:pStyle w:val="ListParagraph"/>
        <w:rPr>
          <w:rFonts w:ascii="Arial Rounded MT Bold" w:hAnsi="Arial Rounded MT Bold"/>
          <w:sz w:val="28"/>
          <w:szCs w:val="28"/>
        </w:rPr>
      </w:pPr>
    </w:p>
    <w:p w14:paraId="36BD51F4" w14:textId="77777777" w:rsidR="00C3297A" w:rsidRDefault="00C3297A" w:rsidP="004C1CD4">
      <w:pPr>
        <w:pStyle w:val="ListParagraph"/>
        <w:rPr>
          <w:rFonts w:ascii="Arial Rounded MT Bold" w:hAnsi="Arial Rounded MT Bold"/>
          <w:sz w:val="28"/>
          <w:szCs w:val="28"/>
        </w:rPr>
      </w:pPr>
    </w:p>
    <w:p w14:paraId="004BDAD8" w14:textId="77777777" w:rsidR="00C3297A" w:rsidRDefault="00C3297A" w:rsidP="004C1CD4">
      <w:pPr>
        <w:pStyle w:val="ListParagraph"/>
        <w:rPr>
          <w:rFonts w:ascii="Arial Rounded MT Bold" w:hAnsi="Arial Rounded MT Bold"/>
          <w:sz w:val="28"/>
          <w:szCs w:val="28"/>
        </w:rPr>
      </w:pPr>
    </w:p>
    <w:p w14:paraId="74EAC6BC" w14:textId="17FDD7C8" w:rsidR="004C1CD4" w:rsidRPr="004C1CD4" w:rsidRDefault="004C1CD4" w:rsidP="004C1CD4">
      <w:pPr>
        <w:pStyle w:val="ListParagraph"/>
        <w:rPr>
          <w:rFonts w:ascii="Arial Rounded MT Bold" w:hAnsi="Arial Rounded MT Bold"/>
          <w:sz w:val="28"/>
          <w:szCs w:val="28"/>
        </w:rPr>
      </w:pPr>
      <w:r w:rsidRPr="004C1CD4">
        <w:rPr>
          <w:rFonts w:ascii="Arial Rounded MT Bold" w:hAnsi="Arial Rounded MT Bold"/>
          <w:sz w:val="28"/>
          <w:szCs w:val="28"/>
        </w:rPr>
        <w:t xml:space="preserve"> </w:t>
      </w:r>
    </w:p>
    <w:p w14:paraId="24C40629" w14:textId="4192C8C5" w:rsidR="004C1CD4" w:rsidRDefault="004C1CD4" w:rsidP="004C1CD4">
      <w:pPr>
        <w:pStyle w:val="ListParagraph"/>
        <w:rPr>
          <w:rFonts w:ascii="Arial Rounded MT Bold" w:hAnsi="Arial Rounded MT Bold"/>
          <w:sz w:val="32"/>
          <w:szCs w:val="32"/>
        </w:rPr>
      </w:pPr>
    </w:p>
    <w:p w14:paraId="480C8ED0" w14:textId="77777777" w:rsidR="00AC0E7F" w:rsidRPr="007933EC" w:rsidRDefault="00AC0E7F" w:rsidP="007933EC">
      <w:pPr>
        <w:rPr>
          <w:rFonts w:ascii="Arial Rounded MT Bold" w:hAnsi="Arial Rounded MT Bold"/>
          <w:sz w:val="32"/>
          <w:szCs w:val="32"/>
        </w:rPr>
      </w:pPr>
    </w:p>
    <w:p w14:paraId="6A150AA3" w14:textId="6DB09221" w:rsidR="00B27B3F" w:rsidRDefault="00C3297A" w:rsidP="00B27B3F">
      <w:pPr>
        <w:rPr>
          <w:rFonts w:ascii="Arial Rounded MT Bold" w:hAnsi="Arial Rounded MT Bold"/>
          <w:sz w:val="32"/>
          <w:szCs w:val="32"/>
        </w:rPr>
      </w:pPr>
      <w:r>
        <w:rPr>
          <w:rFonts w:ascii="Arial Rounded MT Bold" w:hAnsi="Arial Rounded MT Bold"/>
          <w:sz w:val="32"/>
          <w:szCs w:val="32"/>
        </w:rPr>
        <w:t>Output:</w:t>
      </w:r>
      <w:r w:rsidR="00B27B3F">
        <w:rPr>
          <w:rFonts w:ascii="Arial Rounded MT Bold" w:hAnsi="Arial Rounded MT Bold"/>
          <w:sz w:val="32"/>
          <w:szCs w:val="32"/>
        </w:rPr>
        <w:t xml:space="preserve"> </w:t>
      </w:r>
    </w:p>
    <w:p w14:paraId="32708FBF" w14:textId="77777777" w:rsidR="007933EC" w:rsidRDefault="007933EC" w:rsidP="00B27B3F">
      <w:pPr>
        <w:rPr>
          <w:rFonts w:ascii="Arial Rounded MT Bold" w:hAnsi="Arial Rounded MT Bold"/>
          <w:sz w:val="32"/>
          <w:szCs w:val="32"/>
        </w:rPr>
      </w:pPr>
    </w:p>
    <w:p w14:paraId="6CAD444D" w14:textId="4E2225AC" w:rsidR="00A4018E" w:rsidRDefault="00A4018E" w:rsidP="00A4018E">
      <w:pPr>
        <w:rPr>
          <w:rFonts w:ascii="Arial Rounded MT Bold" w:hAnsi="Arial Rounded MT Bold"/>
          <w:sz w:val="32"/>
          <w:szCs w:val="32"/>
        </w:rPr>
      </w:pPr>
    </w:p>
    <w:p w14:paraId="32D8AF5B" w14:textId="6852213B" w:rsidR="004C1CD4" w:rsidRDefault="007933EC" w:rsidP="004C1CD4">
      <w:pPr>
        <w:rPr>
          <w:rFonts w:ascii="Arial Rounded MT Bold" w:hAnsi="Arial Rounded MT Bold"/>
          <w:sz w:val="32"/>
          <w:szCs w:val="32"/>
        </w:rPr>
      </w:pPr>
      <w:r>
        <w:rPr>
          <w:rFonts w:ascii="Arial Rounded MT Bold" w:hAnsi="Arial Rounded MT Bold"/>
          <w:noProof/>
          <w:sz w:val="32"/>
          <w:szCs w:val="32"/>
        </w:rPr>
        <w:drawing>
          <wp:inline distT="0" distB="0" distL="0" distR="0" wp14:anchorId="16743905" wp14:editId="7BEA5880">
            <wp:extent cx="5935980" cy="3185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185160"/>
                    </a:xfrm>
                    <a:prstGeom prst="rect">
                      <a:avLst/>
                    </a:prstGeom>
                    <a:noFill/>
                    <a:ln>
                      <a:noFill/>
                    </a:ln>
                  </pic:spPr>
                </pic:pic>
              </a:graphicData>
            </a:graphic>
          </wp:inline>
        </w:drawing>
      </w:r>
    </w:p>
    <w:p w14:paraId="6AA4CC1B" w14:textId="5D0593F3" w:rsidR="004C1CD4" w:rsidRDefault="004C1CD4" w:rsidP="004C1CD4">
      <w:pPr>
        <w:rPr>
          <w:rFonts w:ascii="Arial Rounded MT Bold" w:hAnsi="Arial Rounded MT Bold"/>
          <w:sz w:val="32"/>
          <w:szCs w:val="32"/>
        </w:rPr>
      </w:pPr>
    </w:p>
    <w:p w14:paraId="3A09AF03" w14:textId="77777777" w:rsidR="007933EC" w:rsidRDefault="007933EC" w:rsidP="004C1CD4">
      <w:pPr>
        <w:rPr>
          <w:rFonts w:ascii="Arial Rounded MT Bold" w:hAnsi="Arial Rounded MT Bold"/>
          <w:sz w:val="32"/>
          <w:szCs w:val="32"/>
        </w:rPr>
      </w:pPr>
    </w:p>
    <w:p w14:paraId="0D46E378" w14:textId="1FB0CF18" w:rsidR="004C1CD4" w:rsidRDefault="007933EC" w:rsidP="004C1CD4">
      <w:pPr>
        <w:rPr>
          <w:rFonts w:ascii="Arial Rounded MT Bold" w:hAnsi="Arial Rounded MT Bold"/>
          <w:sz w:val="32"/>
          <w:szCs w:val="32"/>
        </w:rPr>
      </w:pPr>
      <w:r>
        <w:rPr>
          <w:rFonts w:ascii="Arial Rounded MT Bold" w:hAnsi="Arial Rounded MT Bold"/>
          <w:noProof/>
          <w:sz w:val="32"/>
          <w:szCs w:val="32"/>
        </w:rPr>
        <w:lastRenderedPageBreak/>
        <w:drawing>
          <wp:inline distT="0" distB="0" distL="0" distR="0" wp14:anchorId="16127127" wp14:editId="4E1F3E96">
            <wp:extent cx="5935980" cy="3086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086100"/>
                    </a:xfrm>
                    <a:prstGeom prst="rect">
                      <a:avLst/>
                    </a:prstGeom>
                    <a:noFill/>
                    <a:ln>
                      <a:noFill/>
                    </a:ln>
                  </pic:spPr>
                </pic:pic>
              </a:graphicData>
            </a:graphic>
          </wp:inline>
        </w:drawing>
      </w:r>
    </w:p>
    <w:p w14:paraId="24E3D5E4" w14:textId="77777777" w:rsidR="004C1CD4" w:rsidRDefault="004C1CD4" w:rsidP="004C1CD4">
      <w:pPr>
        <w:rPr>
          <w:rFonts w:ascii="Arial Rounded MT Bold" w:hAnsi="Arial Rounded MT Bold"/>
          <w:sz w:val="32"/>
          <w:szCs w:val="32"/>
        </w:rPr>
      </w:pPr>
    </w:p>
    <w:p w14:paraId="08E2863B" w14:textId="77777777" w:rsidR="004C1CD4" w:rsidRDefault="004C1CD4" w:rsidP="004C1CD4">
      <w:pPr>
        <w:rPr>
          <w:rFonts w:ascii="Arial Rounded MT Bold" w:hAnsi="Arial Rounded MT Bold"/>
          <w:sz w:val="32"/>
          <w:szCs w:val="32"/>
        </w:rPr>
      </w:pPr>
    </w:p>
    <w:p w14:paraId="57B4F862" w14:textId="77777777" w:rsidR="004C1CD4" w:rsidRDefault="004C1CD4" w:rsidP="004C1CD4">
      <w:pPr>
        <w:rPr>
          <w:rFonts w:ascii="Arial Rounded MT Bold" w:hAnsi="Arial Rounded MT Bold"/>
          <w:sz w:val="32"/>
          <w:szCs w:val="32"/>
        </w:rPr>
      </w:pPr>
    </w:p>
    <w:p w14:paraId="096CCBB2" w14:textId="77777777" w:rsidR="004C1CD4" w:rsidRDefault="004C1CD4" w:rsidP="004C1CD4">
      <w:pPr>
        <w:rPr>
          <w:rFonts w:ascii="Arial Rounded MT Bold" w:hAnsi="Arial Rounded MT Bold"/>
          <w:sz w:val="32"/>
          <w:szCs w:val="32"/>
        </w:rPr>
      </w:pPr>
    </w:p>
    <w:p w14:paraId="7B8ED4E8" w14:textId="582C00F4" w:rsidR="004C1CD4" w:rsidRDefault="007933EC" w:rsidP="004C1CD4">
      <w:pPr>
        <w:rPr>
          <w:rFonts w:ascii="Arial Rounded MT Bold" w:hAnsi="Arial Rounded MT Bold"/>
          <w:sz w:val="32"/>
          <w:szCs w:val="32"/>
        </w:rPr>
      </w:pPr>
      <w:r>
        <w:rPr>
          <w:rFonts w:ascii="Arial Rounded MT Bold" w:hAnsi="Arial Rounded MT Bold"/>
          <w:noProof/>
          <w:sz w:val="32"/>
          <w:szCs w:val="32"/>
        </w:rPr>
        <w:drawing>
          <wp:inline distT="0" distB="0" distL="0" distR="0" wp14:anchorId="009A2636" wp14:editId="092B2B62">
            <wp:extent cx="5935980" cy="26060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606040"/>
                    </a:xfrm>
                    <a:prstGeom prst="rect">
                      <a:avLst/>
                    </a:prstGeom>
                    <a:noFill/>
                    <a:ln>
                      <a:noFill/>
                    </a:ln>
                  </pic:spPr>
                </pic:pic>
              </a:graphicData>
            </a:graphic>
          </wp:inline>
        </w:drawing>
      </w:r>
    </w:p>
    <w:p w14:paraId="319F2CCC" w14:textId="77777777" w:rsidR="004C1CD4" w:rsidRDefault="004C1CD4" w:rsidP="004C1CD4">
      <w:pPr>
        <w:rPr>
          <w:rFonts w:ascii="Arial Rounded MT Bold" w:hAnsi="Arial Rounded MT Bold"/>
          <w:sz w:val="32"/>
          <w:szCs w:val="32"/>
        </w:rPr>
      </w:pPr>
    </w:p>
    <w:p w14:paraId="39D5C0DF" w14:textId="77777777" w:rsidR="004C1CD4" w:rsidRDefault="004C1CD4" w:rsidP="004C1CD4">
      <w:pPr>
        <w:rPr>
          <w:rFonts w:ascii="Arial Rounded MT Bold" w:hAnsi="Arial Rounded MT Bold"/>
          <w:sz w:val="32"/>
          <w:szCs w:val="32"/>
        </w:rPr>
      </w:pPr>
    </w:p>
    <w:p w14:paraId="504ED4E0" w14:textId="3E3C50C8" w:rsidR="004C1CD4" w:rsidRDefault="007933EC" w:rsidP="004C1CD4">
      <w:pPr>
        <w:rPr>
          <w:rFonts w:ascii="Arial Rounded MT Bold" w:hAnsi="Arial Rounded MT Bold"/>
          <w:sz w:val="32"/>
          <w:szCs w:val="32"/>
        </w:rPr>
      </w:pPr>
      <w:r>
        <w:rPr>
          <w:rFonts w:ascii="Arial Rounded MT Bold" w:hAnsi="Arial Rounded MT Bold"/>
          <w:noProof/>
          <w:sz w:val="32"/>
          <w:szCs w:val="32"/>
        </w:rPr>
        <w:lastRenderedPageBreak/>
        <w:drawing>
          <wp:inline distT="0" distB="0" distL="0" distR="0" wp14:anchorId="1A2B6E7E" wp14:editId="088700F4">
            <wp:extent cx="5935980" cy="35128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p>
    <w:p w14:paraId="4D10ED92" w14:textId="77777777" w:rsidR="004C1CD4" w:rsidRDefault="004C1CD4" w:rsidP="004C1CD4">
      <w:pPr>
        <w:rPr>
          <w:rFonts w:ascii="Arial Rounded MT Bold" w:hAnsi="Arial Rounded MT Bold"/>
          <w:sz w:val="32"/>
          <w:szCs w:val="32"/>
        </w:rPr>
      </w:pPr>
    </w:p>
    <w:p w14:paraId="756E5098" w14:textId="77777777" w:rsidR="004C1CD4" w:rsidRDefault="004C1CD4" w:rsidP="004C1CD4">
      <w:pPr>
        <w:rPr>
          <w:rFonts w:ascii="Arial Rounded MT Bold" w:hAnsi="Arial Rounded MT Bold"/>
          <w:sz w:val="32"/>
          <w:szCs w:val="32"/>
        </w:rPr>
      </w:pPr>
    </w:p>
    <w:p w14:paraId="18CF38F4" w14:textId="77777777" w:rsidR="004C1CD4" w:rsidRDefault="004C1CD4" w:rsidP="004C1CD4">
      <w:pPr>
        <w:rPr>
          <w:rFonts w:ascii="Arial Rounded MT Bold" w:hAnsi="Arial Rounded MT Bold"/>
          <w:sz w:val="32"/>
          <w:szCs w:val="32"/>
        </w:rPr>
      </w:pPr>
    </w:p>
    <w:p w14:paraId="0C700D2F" w14:textId="77777777" w:rsidR="004C1CD4" w:rsidRDefault="004C1CD4" w:rsidP="004C1CD4">
      <w:pPr>
        <w:rPr>
          <w:rFonts w:ascii="Arial Rounded MT Bold" w:hAnsi="Arial Rounded MT Bold"/>
          <w:sz w:val="32"/>
          <w:szCs w:val="32"/>
        </w:rPr>
      </w:pPr>
    </w:p>
    <w:p w14:paraId="11430052" w14:textId="77777777" w:rsidR="004C1CD4" w:rsidRDefault="004C1CD4" w:rsidP="004C1CD4">
      <w:pPr>
        <w:rPr>
          <w:rFonts w:ascii="Arial Rounded MT Bold" w:hAnsi="Arial Rounded MT Bold"/>
          <w:sz w:val="32"/>
          <w:szCs w:val="32"/>
        </w:rPr>
      </w:pPr>
    </w:p>
    <w:p w14:paraId="2BA79EA5" w14:textId="77777777" w:rsidR="004C1CD4" w:rsidRDefault="004C1CD4" w:rsidP="004C1CD4">
      <w:pPr>
        <w:rPr>
          <w:rFonts w:ascii="Arial Rounded MT Bold" w:hAnsi="Arial Rounded MT Bold"/>
          <w:sz w:val="32"/>
          <w:szCs w:val="32"/>
        </w:rPr>
      </w:pPr>
    </w:p>
    <w:p w14:paraId="73DB9FB7" w14:textId="77777777" w:rsidR="004C1CD4" w:rsidRDefault="004C1CD4" w:rsidP="004C1CD4">
      <w:pPr>
        <w:rPr>
          <w:rFonts w:ascii="Arial Rounded MT Bold" w:hAnsi="Arial Rounded MT Bold"/>
          <w:sz w:val="32"/>
          <w:szCs w:val="32"/>
        </w:rPr>
      </w:pPr>
    </w:p>
    <w:p w14:paraId="31BA6C0D" w14:textId="77777777" w:rsidR="004C1CD4" w:rsidRDefault="004C1CD4" w:rsidP="004C1CD4">
      <w:pPr>
        <w:rPr>
          <w:rFonts w:ascii="Arial Rounded MT Bold" w:hAnsi="Arial Rounded MT Bold"/>
          <w:sz w:val="32"/>
          <w:szCs w:val="32"/>
        </w:rPr>
      </w:pPr>
    </w:p>
    <w:p w14:paraId="5EB51E39" w14:textId="77777777" w:rsidR="004C1CD4" w:rsidRDefault="004C1CD4" w:rsidP="004C1CD4">
      <w:pPr>
        <w:rPr>
          <w:rFonts w:ascii="Arial Rounded MT Bold" w:hAnsi="Arial Rounded MT Bold"/>
          <w:sz w:val="32"/>
          <w:szCs w:val="32"/>
        </w:rPr>
      </w:pPr>
    </w:p>
    <w:p w14:paraId="146D0AC9" w14:textId="77777777" w:rsidR="004C1CD4" w:rsidRDefault="004C1CD4" w:rsidP="004C1CD4">
      <w:pPr>
        <w:rPr>
          <w:rFonts w:ascii="Arial Rounded MT Bold" w:hAnsi="Arial Rounded MT Bold"/>
          <w:sz w:val="32"/>
          <w:szCs w:val="32"/>
        </w:rPr>
      </w:pPr>
    </w:p>
    <w:p w14:paraId="541E2637" w14:textId="2E947D4F" w:rsidR="004C1CD4" w:rsidRDefault="004C1CD4" w:rsidP="004C1CD4">
      <w:pPr>
        <w:rPr>
          <w:rFonts w:ascii="Arial Rounded MT Bold" w:hAnsi="Arial Rounded MT Bold"/>
          <w:sz w:val="32"/>
          <w:szCs w:val="32"/>
        </w:rPr>
      </w:pPr>
    </w:p>
    <w:p w14:paraId="3ACE5CE7" w14:textId="77777777" w:rsidR="004C1CD4" w:rsidRDefault="004C1CD4" w:rsidP="004C1CD4">
      <w:pPr>
        <w:rPr>
          <w:rFonts w:ascii="Arial Rounded MT Bold" w:hAnsi="Arial Rounded MT Bold"/>
          <w:sz w:val="32"/>
          <w:szCs w:val="32"/>
        </w:rPr>
      </w:pPr>
    </w:p>
    <w:p w14:paraId="2EB715A9" w14:textId="77777777" w:rsidR="004C1CD4" w:rsidRDefault="004C1CD4" w:rsidP="004C1CD4">
      <w:pPr>
        <w:rPr>
          <w:rFonts w:ascii="Arial Rounded MT Bold" w:hAnsi="Arial Rounded MT Bold"/>
          <w:sz w:val="32"/>
          <w:szCs w:val="32"/>
        </w:rPr>
      </w:pPr>
    </w:p>
    <w:p w14:paraId="25F104D3" w14:textId="77777777" w:rsidR="004C1CD4" w:rsidRDefault="004C1CD4" w:rsidP="004C1CD4">
      <w:pPr>
        <w:rPr>
          <w:rFonts w:ascii="Arial Rounded MT Bold" w:hAnsi="Arial Rounded MT Bold"/>
          <w:sz w:val="32"/>
          <w:szCs w:val="32"/>
        </w:rPr>
      </w:pPr>
    </w:p>
    <w:p w14:paraId="471FB3C9" w14:textId="77777777" w:rsidR="004C1CD4" w:rsidRDefault="004C1CD4" w:rsidP="004C1CD4">
      <w:pPr>
        <w:rPr>
          <w:rFonts w:ascii="Arial Rounded MT Bold" w:hAnsi="Arial Rounded MT Bold"/>
          <w:sz w:val="32"/>
          <w:szCs w:val="32"/>
        </w:rPr>
      </w:pPr>
    </w:p>
    <w:p w14:paraId="27A44116" w14:textId="77777777" w:rsidR="004C1CD4" w:rsidRDefault="004C1CD4" w:rsidP="004C1CD4">
      <w:pPr>
        <w:rPr>
          <w:rFonts w:ascii="Arial Rounded MT Bold" w:hAnsi="Arial Rounded MT Bold"/>
          <w:sz w:val="32"/>
          <w:szCs w:val="32"/>
        </w:rPr>
      </w:pPr>
    </w:p>
    <w:p w14:paraId="3531FCF2" w14:textId="77777777" w:rsidR="004C1CD4" w:rsidRDefault="004C1CD4" w:rsidP="004C1CD4">
      <w:pPr>
        <w:rPr>
          <w:rFonts w:ascii="Arial Rounded MT Bold" w:hAnsi="Arial Rounded MT Bold"/>
          <w:sz w:val="32"/>
          <w:szCs w:val="32"/>
        </w:rPr>
      </w:pPr>
    </w:p>
    <w:p w14:paraId="7283A659" w14:textId="77777777" w:rsidR="004C1CD4" w:rsidRDefault="004C1CD4" w:rsidP="004C1CD4">
      <w:pPr>
        <w:rPr>
          <w:rFonts w:ascii="Arial Rounded MT Bold" w:hAnsi="Arial Rounded MT Bold"/>
          <w:sz w:val="32"/>
          <w:szCs w:val="32"/>
        </w:rPr>
      </w:pPr>
    </w:p>
    <w:p w14:paraId="23027559" w14:textId="4591AD9B" w:rsidR="00FA45A4" w:rsidRDefault="00FA45A4" w:rsidP="00FA45A4">
      <w:pPr>
        <w:rPr>
          <w:rFonts w:ascii="Arial Rounded MT Bold" w:hAnsi="Arial Rounded MT Bold"/>
          <w:sz w:val="32"/>
          <w:szCs w:val="32"/>
        </w:rPr>
      </w:pPr>
    </w:p>
    <w:p w14:paraId="305CAA7F" w14:textId="00BDFF96" w:rsidR="00FA45A4" w:rsidRPr="00FA45A4" w:rsidRDefault="00FA45A4" w:rsidP="00FA45A4">
      <w:pPr>
        <w:rPr>
          <w:rFonts w:ascii="Arial Rounded MT Bold" w:hAnsi="Arial Rounded MT Bold"/>
          <w:sz w:val="32"/>
          <w:szCs w:val="32"/>
        </w:rPr>
      </w:pPr>
    </w:p>
    <w:sectPr w:rsidR="00FA45A4" w:rsidRPr="00FA45A4" w:rsidSect="0026579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altName w:val="Arial Rounded MT Bold"/>
    <w:charset w:val="00"/>
    <w:family w:val="swiss"/>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7D032E"/>
    <w:multiLevelType w:val="hybridMultilevel"/>
    <w:tmpl w:val="0304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A22DD4"/>
    <w:multiLevelType w:val="hybridMultilevel"/>
    <w:tmpl w:val="CAD8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95424E"/>
    <w:multiLevelType w:val="hybridMultilevel"/>
    <w:tmpl w:val="67D8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65235330">
    <w:abstractNumId w:val="22"/>
  </w:num>
  <w:num w:numId="2" w16cid:durableId="1032263577">
    <w:abstractNumId w:val="13"/>
  </w:num>
  <w:num w:numId="3" w16cid:durableId="1616328645">
    <w:abstractNumId w:val="10"/>
  </w:num>
  <w:num w:numId="4" w16cid:durableId="1918051602">
    <w:abstractNumId w:val="24"/>
  </w:num>
  <w:num w:numId="5" w16cid:durableId="1316257283">
    <w:abstractNumId w:val="14"/>
  </w:num>
  <w:num w:numId="6" w16cid:durableId="251208779">
    <w:abstractNumId w:val="19"/>
  </w:num>
  <w:num w:numId="7" w16cid:durableId="1021668836">
    <w:abstractNumId w:val="21"/>
  </w:num>
  <w:num w:numId="8" w16cid:durableId="1291940279">
    <w:abstractNumId w:val="9"/>
  </w:num>
  <w:num w:numId="9" w16cid:durableId="1954746051">
    <w:abstractNumId w:val="7"/>
  </w:num>
  <w:num w:numId="10" w16cid:durableId="383719481">
    <w:abstractNumId w:val="6"/>
  </w:num>
  <w:num w:numId="11" w16cid:durableId="1866555678">
    <w:abstractNumId w:val="5"/>
  </w:num>
  <w:num w:numId="12" w16cid:durableId="379206691">
    <w:abstractNumId w:val="4"/>
  </w:num>
  <w:num w:numId="13" w16cid:durableId="1923561143">
    <w:abstractNumId w:val="8"/>
  </w:num>
  <w:num w:numId="14" w16cid:durableId="959993040">
    <w:abstractNumId w:val="3"/>
  </w:num>
  <w:num w:numId="15" w16cid:durableId="116918550">
    <w:abstractNumId w:val="2"/>
  </w:num>
  <w:num w:numId="16" w16cid:durableId="1225798016">
    <w:abstractNumId w:val="1"/>
  </w:num>
  <w:num w:numId="17" w16cid:durableId="506137416">
    <w:abstractNumId w:val="0"/>
  </w:num>
  <w:num w:numId="18" w16cid:durableId="1396203439">
    <w:abstractNumId w:val="16"/>
  </w:num>
  <w:num w:numId="19" w16cid:durableId="1220097651">
    <w:abstractNumId w:val="17"/>
  </w:num>
  <w:num w:numId="20" w16cid:durableId="1998916060">
    <w:abstractNumId w:val="23"/>
  </w:num>
  <w:num w:numId="21" w16cid:durableId="1857764786">
    <w:abstractNumId w:val="20"/>
  </w:num>
  <w:num w:numId="22" w16cid:durableId="2096513327">
    <w:abstractNumId w:val="12"/>
  </w:num>
  <w:num w:numId="23" w16cid:durableId="847140041">
    <w:abstractNumId w:val="25"/>
  </w:num>
  <w:num w:numId="24" w16cid:durableId="566570186">
    <w:abstractNumId w:val="18"/>
  </w:num>
  <w:num w:numId="25" w16cid:durableId="2070373886">
    <w:abstractNumId w:val="15"/>
  </w:num>
  <w:num w:numId="26" w16cid:durableId="787091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9C"/>
    <w:rsid w:val="0020012A"/>
    <w:rsid w:val="0026579C"/>
    <w:rsid w:val="00385386"/>
    <w:rsid w:val="004C1CD4"/>
    <w:rsid w:val="00645252"/>
    <w:rsid w:val="006D3D74"/>
    <w:rsid w:val="007933EC"/>
    <w:rsid w:val="007C1D10"/>
    <w:rsid w:val="0083569A"/>
    <w:rsid w:val="00894730"/>
    <w:rsid w:val="00A4018E"/>
    <w:rsid w:val="00A9204E"/>
    <w:rsid w:val="00AC0E7F"/>
    <w:rsid w:val="00B27B3F"/>
    <w:rsid w:val="00C3297A"/>
    <w:rsid w:val="00FA4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2508"/>
  <w15:chartTrackingRefBased/>
  <w15:docId w15:val="{E5CA0397-3A77-4A44-85AF-8DA35516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26579C"/>
    <w:rPr>
      <w:rFonts w:eastAsiaTheme="minorEastAsia"/>
    </w:rPr>
  </w:style>
  <w:style w:type="character" w:customStyle="1" w:styleId="NoSpacingChar">
    <w:name w:val="No Spacing Char"/>
    <w:basedOn w:val="DefaultParagraphFont"/>
    <w:link w:val="NoSpacing"/>
    <w:uiPriority w:val="1"/>
    <w:rsid w:val="0026579C"/>
    <w:rPr>
      <w:rFonts w:eastAsiaTheme="minorEastAsia"/>
    </w:rPr>
  </w:style>
  <w:style w:type="paragraph" w:styleId="ListParagraph">
    <w:name w:val="List Paragraph"/>
    <w:basedOn w:val="Normal"/>
    <w:uiPriority w:val="34"/>
    <w:unhideWhenUsed/>
    <w:qFormat/>
    <w:rsid w:val="00FA4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k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Bus Reservation System</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Reservation System</dc:title>
  <dc:subject/>
  <dc:creator>koki</dc:creator>
  <cp:keywords/>
  <dc:description/>
  <cp:lastModifiedBy>200013171-Khaled Kamar Rashad Fouad</cp:lastModifiedBy>
  <cp:revision>5</cp:revision>
  <dcterms:created xsi:type="dcterms:W3CDTF">2023-01-01T19:11:00Z</dcterms:created>
  <dcterms:modified xsi:type="dcterms:W3CDTF">2023-09-24T18:39:00Z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